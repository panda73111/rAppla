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87442" w14:textId="0DC8A68C" w:rsidR="0084368E" w:rsidRPr="005C3AEA" w:rsidRDefault="00511E64" w:rsidP="0084368E">
      <w:pPr>
        <w:widowControl w:val="0"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GoBack"/>
      <w:bookmarkEnd w:id="0"/>
      <w:proofErr w:type="spellStart"/>
      <w:proofErr w:type="gramStart"/>
      <w:r w:rsidRPr="005C3AEA">
        <w:rPr>
          <w:rFonts w:ascii="Arial" w:hAnsi="Arial" w:cs="Arial"/>
          <w:b/>
          <w:bCs/>
          <w:sz w:val="36"/>
          <w:szCs w:val="36"/>
          <w:lang w:val="en-US"/>
        </w:rPr>
        <w:t>rAppla</w:t>
      </w:r>
      <w:proofErr w:type="spellEnd"/>
      <w:proofErr w:type="gramEnd"/>
    </w:p>
    <w:p w14:paraId="6660E27D" w14:textId="56C7B732" w:rsidR="0084368E" w:rsidRPr="005C3AEA" w:rsidRDefault="0084368E" w:rsidP="0084368E">
      <w:pPr>
        <w:widowControl w:val="0"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b/>
          <w:bCs/>
          <w:sz w:val="36"/>
          <w:szCs w:val="36"/>
          <w:lang w:val="en-US"/>
        </w:rPr>
      </w:pPr>
      <w:r w:rsidRPr="005C3AEA">
        <w:rPr>
          <w:rFonts w:ascii="Arial" w:hAnsi="Arial" w:cs="Arial"/>
          <w:b/>
          <w:bCs/>
          <w:sz w:val="36"/>
          <w:szCs w:val="36"/>
          <w:lang w:val="en-US"/>
        </w:rPr>
        <w:t>Master</w:t>
      </w:r>
      <w:r w:rsidR="00511E64" w:rsidRPr="005C3AE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Pr="005C3AEA">
        <w:rPr>
          <w:rFonts w:ascii="Arial" w:hAnsi="Arial" w:cs="Arial"/>
          <w:b/>
          <w:bCs/>
          <w:sz w:val="36"/>
          <w:szCs w:val="36"/>
          <w:lang w:val="en-US"/>
        </w:rPr>
        <w:t>Test Plan</w:t>
      </w:r>
    </w:p>
    <w:p w14:paraId="2DDDBF6F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2F05DFFD" w14:textId="66263F40" w:rsidR="0084368E" w:rsidRPr="005C3AEA" w:rsidRDefault="00E22104" w:rsidP="0084368E">
      <w:pPr>
        <w:widowControl w:val="0"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b/>
          <w:bCs/>
          <w:sz w:val="28"/>
          <w:szCs w:val="28"/>
          <w:lang w:val="en-US"/>
        </w:rPr>
      </w:pPr>
      <w:r w:rsidRPr="005C3AEA">
        <w:rPr>
          <w:rFonts w:ascii="Arial" w:hAnsi="Arial" w:cs="Arial"/>
          <w:b/>
          <w:bCs/>
          <w:sz w:val="28"/>
          <w:szCs w:val="28"/>
          <w:lang w:val="en-US"/>
        </w:rPr>
        <w:t>Version 1.0</w:t>
      </w:r>
    </w:p>
    <w:p w14:paraId="0F6EBE83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8F53A6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line="240" w:lineRule="atLeast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14:paraId="2A9F46DC" w14:textId="77777777" w:rsidR="0084368E" w:rsidRDefault="0084368E" w:rsidP="0084368E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Revision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History</w:t>
      </w:r>
      <w:proofErr w:type="spellEnd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84368E" w14:paraId="6F058421" w14:textId="77777777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6E350C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F5E002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9F6D9E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3D0569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Author</w:t>
            </w:r>
            <w:proofErr w:type="spellEnd"/>
          </w:p>
        </w:tc>
      </w:tr>
      <w:tr w:rsidR="0084368E" w14:paraId="1EF55730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AAD0E9" w14:textId="3C227E84" w:rsidR="0084368E" w:rsidRDefault="00E22104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24.04.2014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1D5C46" w14:textId="430B009C" w:rsidR="0084368E" w:rsidRDefault="00E22104" w:rsidP="00E22104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69DD44" w14:textId="198E7084" w:rsidR="0084368E" w:rsidRDefault="00E22104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Android App für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rapla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Stundeplan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5A72DC" w14:textId="139D7685" w:rsidR="0084368E" w:rsidRDefault="00E22104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rAppla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Team</w:t>
            </w:r>
          </w:p>
        </w:tc>
      </w:tr>
      <w:tr w:rsidR="0084368E" w14:paraId="48A5FBA8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1E8A41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AAB3D5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C1D284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B5C727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368E" w14:paraId="6705B348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B449BA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7D3B69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5D18FD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9486D7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368E" w14:paraId="139E34DC" w14:textId="77777777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BBAE71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20045D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54190F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5233E8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5E8CC7" w14:textId="77777777" w:rsidR="0084368E" w:rsidRDefault="0084368E" w:rsidP="0084368E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6A85FC78" w14:textId="77777777" w:rsidR="007767D3" w:rsidRDefault="007767D3" w:rsidP="007767D3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C4A8A2" w14:textId="28644566" w:rsidR="001F4766" w:rsidRDefault="007767D3" w:rsidP="007767D3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Table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of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Contents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de-DE"/>
        </w:rPr>
        <w:id w:val="1400249667"/>
        <w:docPartObj>
          <w:docPartGallery w:val="Table of Contents"/>
          <w:docPartUnique/>
        </w:docPartObj>
      </w:sdtPr>
      <w:sdtEndPr/>
      <w:sdtContent>
        <w:p w14:paraId="76B3AE73" w14:textId="0072B40D" w:rsidR="007767D3" w:rsidRDefault="007767D3">
          <w:pPr>
            <w:pStyle w:val="Inhaltsverzeichnisberschrift"/>
          </w:pPr>
        </w:p>
        <w:p w14:paraId="5F23BB1D" w14:textId="77777777" w:rsidR="003649B1" w:rsidRDefault="007767D3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47474" w:history="1">
            <w:r w:rsidR="003649B1" w:rsidRPr="00E478A5">
              <w:rPr>
                <w:rStyle w:val="Hyperlink"/>
                <w:noProof/>
                <w:lang w:val="en-US"/>
              </w:rPr>
              <w:t>Introduction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_Toc390347474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 w:rsidR="007552F8"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78CE3A06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75" w:history="1">
            <w:r w:rsidR="003649B1" w:rsidRPr="00E478A5">
              <w:rPr>
                <w:rStyle w:val="Hyperlink"/>
                <w:noProof/>
                <w:lang w:val="en-US"/>
              </w:rPr>
              <w:t>Purpose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_Toc390347475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1A94E700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76" w:history="1">
            <w:r w:rsidR="003649B1" w:rsidRPr="00E478A5">
              <w:rPr>
                <w:rStyle w:val="Hyperlink"/>
                <w:noProof/>
              </w:rPr>
              <w:t>Scope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_Toc390347476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5D6EB75A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77" w:history="1">
            <w:r w:rsidR="003649B1" w:rsidRPr="00E478A5">
              <w:rPr>
                <w:rStyle w:val="Hyperlink"/>
                <w:noProof/>
              </w:rPr>
              <w:t>Intended Audience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_Toc390347477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7B7CD50D" w14:textId="77777777" w:rsidR="003649B1" w:rsidRDefault="007552F8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78" w:history="1">
            <w:r w:rsidR="003649B1" w:rsidRPr="00E478A5">
              <w:rPr>
                <w:rStyle w:val="Hyperlink"/>
                <w:noProof/>
                <w:lang w:val="en-US"/>
              </w:rPr>
              <w:t>Evaluation Mission and Test Motivation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_Toc390347478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7F06605C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79" w:history="1">
            <w:r w:rsidR="003649B1" w:rsidRPr="00E478A5">
              <w:rPr>
                <w:rStyle w:val="Hyperlink"/>
                <w:noProof/>
                <w:lang w:val="en-US"/>
              </w:rPr>
              <w:t>Background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_Toc390347479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32ABA761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0" w:history="1">
            <w:r w:rsidR="003649B1" w:rsidRPr="00E478A5">
              <w:rPr>
                <w:rStyle w:val="Hyperlink"/>
                <w:noProof/>
                <w:lang w:val="en-US"/>
              </w:rPr>
              <w:t>Cucumber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_Toc390347480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7E40F4C0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1" w:history="1">
            <w:r w:rsidR="003649B1" w:rsidRPr="00E478A5">
              <w:rPr>
                <w:rStyle w:val="Hyperlink"/>
                <w:noProof/>
                <w:lang w:val="en-US"/>
              </w:rPr>
              <w:t>Evaluation Mission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_Toc390347481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1CFA52A7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2" w:history="1">
            <w:r w:rsidR="003649B1" w:rsidRPr="00E478A5">
              <w:rPr>
                <w:rStyle w:val="Hyperlink"/>
                <w:noProof/>
              </w:rPr>
              <w:t>Test Motivators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_Toc390347482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4A418F88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3" w:history="1">
            <w:r w:rsidR="003649B1" w:rsidRPr="00E478A5">
              <w:rPr>
                <w:rStyle w:val="Hyperlink"/>
                <w:noProof/>
                <w:lang w:val="en-US"/>
              </w:rPr>
              <w:t>Target Test Items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_Toc390347483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502C3D74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4" w:history="1">
            <w:r w:rsidR="003649B1" w:rsidRPr="00E478A5">
              <w:rPr>
                <w:rStyle w:val="Hyperlink"/>
                <w:noProof/>
                <w:lang w:val="en-US"/>
              </w:rPr>
              <w:t>Test Approach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_Toc390347484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4C3E7E4E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5" w:history="1">
            <w:r w:rsidR="003649B1" w:rsidRPr="00E478A5">
              <w:rPr>
                <w:rStyle w:val="Hyperlink"/>
                <w:noProof/>
                <w:lang w:val="en-US"/>
              </w:rPr>
              <w:t>Testing Techniques and Types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_Toc390347485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14805725" w14:textId="77777777" w:rsidR="003649B1" w:rsidRDefault="007552F8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6" w:history="1">
            <w:r w:rsidR="003649B1" w:rsidRPr="00E478A5">
              <w:rPr>
                <w:rStyle w:val="Hyperlink"/>
                <w:noProof/>
                <w:lang w:val="en-US"/>
              </w:rPr>
              <w:t>Entry and Exit Criteria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_Toc390347486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1A9BF3FF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7" w:history="1">
            <w:r w:rsidR="003649B1" w:rsidRPr="00E478A5">
              <w:rPr>
                <w:rStyle w:val="Hyperlink"/>
                <w:noProof/>
                <w:lang w:val="en-US"/>
              </w:rPr>
              <w:t>Test Plan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_Toc390347487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6BEC3109" w14:textId="77777777" w:rsidR="003649B1" w:rsidRDefault="007552F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8" w:history="1">
            <w:r w:rsidR="003649B1" w:rsidRPr="00E478A5">
              <w:rPr>
                <w:rStyle w:val="Hyperlink"/>
                <w:noProof/>
                <w:lang w:val="en-US"/>
              </w:rPr>
              <w:t>Deliverables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_Toc390347488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5F221756" w14:textId="77777777" w:rsidR="003649B1" w:rsidRDefault="007552F8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  <w:lang w:eastAsia="zh-CN"/>
            </w:rPr>
          </w:pPr>
          <w:hyperlink w:anchor="_Toc390347489" w:history="1">
            <w:r w:rsidR="003649B1" w:rsidRPr="00E478A5">
              <w:rPr>
                <w:rStyle w:val="Hyperlink"/>
                <w:noProof/>
                <w:lang w:val="en-US"/>
              </w:rPr>
              <w:t>Proof of successful test and integration of Unit-Testing in Eclipse</w:t>
            </w:r>
            <w:r w:rsidR="003649B1">
              <w:rPr>
                <w:noProof/>
                <w:webHidden/>
              </w:rPr>
              <w:tab/>
            </w:r>
            <w:r w:rsidR="003649B1">
              <w:rPr>
                <w:noProof/>
                <w:webHidden/>
              </w:rPr>
              <w:fldChar w:fldCharType="begin"/>
            </w:r>
            <w:r w:rsidR="003649B1">
              <w:rPr>
                <w:noProof/>
                <w:webHidden/>
              </w:rPr>
              <w:instrText xml:space="preserve"> PAGEREF _Toc390347489 \h </w:instrText>
            </w:r>
            <w:r w:rsidR="003649B1">
              <w:rPr>
                <w:noProof/>
                <w:webHidden/>
              </w:rPr>
            </w:r>
            <w:r w:rsidR="003649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649B1">
              <w:rPr>
                <w:noProof/>
                <w:webHidden/>
              </w:rPr>
              <w:fldChar w:fldCharType="end"/>
            </w:r>
          </w:hyperlink>
        </w:p>
        <w:p w14:paraId="66385D4C" w14:textId="2E341446" w:rsidR="007767D3" w:rsidRDefault="007767D3">
          <w:r>
            <w:rPr>
              <w:b/>
              <w:bCs/>
            </w:rPr>
            <w:fldChar w:fldCharType="end"/>
          </w:r>
        </w:p>
      </w:sdtContent>
    </w:sdt>
    <w:p w14:paraId="04B32A45" w14:textId="77777777" w:rsidR="007767D3" w:rsidRDefault="007767D3" w:rsidP="0084368E">
      <w:pPr>
        <w:widowControl w:val="0"/>
        <w:tabs>
          <w:tab w:val="left" w:pos="432"/>
          <w:tab w:val="right" w:pos="9360"/>
        </w:tabs>
        <w:autoSpaceDE w:val="0"/>
        <w:autoSpaceDN w:val="0"/>
        <w:adjustRightInd w:val="0"/>
        <w:spacing w:before="480" w:after="60" w:line="240" w:lineRule="atLeast"/>
        <w:ind w:left="450" w:firstLine="450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000484" w14:textId="26631815" w:rsidR="0084368E" w:rsidRPr="005C3AEA" w:rsidRDefault="00511E64" w:rsidP="0084368E">
      <w:pPr>
        <w:widowControl w:val="0"/>
        <w:tabs>
          <w:tab w:val="left" w:pos="432"/>
          <w:tab w:val="right" w:pos="9360"/>
        </w:tabs>
        <w:autoSpaceDE w:val="0"/>
        <w:autoSpaceDN w:val="0"/>
        <w:adjustRightInd w:val="0"/>
        <w:spacing w:before="480" w:after="60" w:line="240" w:lineRule="atLeast"/>
        <w:ind w:left="450" w:firstLine="45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C3AEA">
        <w:rPr>
          <w:rFonts w:ascii="Arial" w:hAnsi="Arial" w:cs="Arial"/>
          <w:b/>
          <w:bCs/>
          <w:sz w:val="32"/>
          <w:szCs w:val="32"/>
          <w:lang w:val="en-US"/>
        </w:rPr>
        <w:t>Master</w:t>
      </w:r>
      <w:r w:rsidR="0084368E" w:rsidRPr="005C3AEA">
        <w:rPr>
          <w:rFonts w:ascii="Arial" w:hAnsi="Arial" w:cs="Arial"/>
          <w:b/>
          <w:bCs/>
          <w:sz w:val="32"/>
          <w:szCs w:val="32"/>
          <w:lang w:val="en-US"/>
        </w:rPr>
        <w:t xml:space="preserve"> Test Plan</w:t>
      </w:r>
    </w:p>
    <w:p w14:paraId="68BA06E1" w14:textId="77777777" w:rsidR="0084368E" w:rsidRPr="003F5FF8" w:rsidRDefault="0084368E" w:rsidP="007767D3">
      <w:pPr>
        <w:pStyle w:val="berschrift1"/>
        <w:rPr>
          <w:lang w:val="en-US"/>
        </w:rPr>
      </w:pPr>
      <w:bookmarkStart w:id="1" w:name="_Toc390347474"/>
      <w:r w:rsidRPr="003F5FF8">
        <w:rPr>
          <w:lang w:val="en-US"/>
        </w:rPr>
        <w:t>Introduction</w:t>
      </w:r>
      <w:bookmarkEnd w:id="1"/>
    </w:p>
    <w:p w14:paraId="51E77305" w14:textId="3E6A3E91" w:rsidR="005C3AEA" w:rsidRPr="005C3AEA" w:rsidRDefault="0084368E" w:rsidP="007767D3">
      <w:pPr>
        <w:pStyle w:val="berschrift2"/>
        <w:rPr>
          <w:lang w:val="en-US"/>
        </w:rPr>
      </w:pPr>
      <w:bookmarkStart w:id="2" w:name="_Toc390347475"/>
      <w:r w:rsidRPr="005C3AEA">
        <w:rPr>
          <w:lang w:val="en-US"/>
        </w:rPr>
        <w:t>Purpose</w:t>
      </w:r>
      <w:bookmarkEnd w:id="2"/>
    </w:p>
    <w:p w14:paraId="72BF3804" w14:textId="53E19702" w:rsidR="0084368E" w:rsidRPr="005C3AEA" w:rsidRDefault="005C3AEA" w:rsidP="0084368E">
      <w:pPr>
        <w:widowControl w:val="0"/>
        <w:autoSpaceDE w:val="0"/>
        <w:autoSpaceDN w:val="0"/>
        <w:adjustRightInd w:val="0"/>
        <w:spacing w:after="120" w:line="24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purpose of the Master</w:t>
      </w:r>
      <w:r w:rsidR="0084368E"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2CD4E837" w14:textId="77777777" w:rsidR="0084368E" w:rsidRDefault="0084368E" w:rsidP="0084368E">
      <w:pPr>
        <w:widowControl w:val="0"/>
        <w:autoSpaceDE w:val="0"/>
        <w:autoSpaceDN w:val="0"/>
        <w:adjustRightInd w:val="0"/>
        <w:spacing w:after="120" w:line="240" w:lineRule="atLeast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This </w:t>
      </w:r>
      <w:r w:rsidRPr="005C3AE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Test Plan </w:t>
      </w:r>
      <w:r w:rsidR="00D87D43"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for the </w:t>
      </w:r>
      <w:proofErr w:type="spellStart"/>
      <w:r w:rsidR="00D87D43" w:rsidRPr="005C3AEA">
        <w:rPr>
          <w:rFonts w:ascii="Times New Roman" w:hAnsi="Times New Roman" w:cs="Times New Roman"/>
          <w:sz w:val="20"/>
          <w:szCs w:val="20"/>
          <w:lang w:val="en-US"/>
        </w:rPr>
        <w:t>rAppla</w:t>
      </w:r>
      <w:proofErr w:type="spellEnd"/>
      <w:r w:rsidR="00D87D43"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 App</w:t>
      </w:r>
      <w:r w:rsidRPr="005C3AEA">
        <w:rPr>
          <w:rFonts w:ascii="Times New Roman" w:hAnsi="Times New Roman" w:cs="Times New Roman"/>
          <w:sz w:val="20"/>
          <w:szCs w:val="20"/>
          <w:lang w:val="en-US"/>
        </w:rPr>
        <w:t xml:space="preserve"> supports the following objectives:</w:t>
      </w:r>
    </w:p>
    <w:p w14:paraId="69DB6CA4" w14:textId="59B2B3EA" w:rsidR="005C3AEA" w:rsidRDefault="005C3AEA" w:rsidP="005C3AEA">
      <w:pPr>
        <w:pStyle w:val="Listenabsatz"/>
        <w:widowControl w:val="0"/>
        <w:numPr>
          <w:ilvl w:val="0"/>
          <w:numId w:val="41"/>
        </w:numPr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Identifies the required resources</w:t>
      </w:r>
    </w:p>
    <w:p w14:paraId="6A43143C" w14:textId="1CA1AD4A" w:rsidR="005C3AEA" w:rsidRPr="005C3AEA" w:rsidRDefault="005C3AEA" w:rsidP="005C3AEA">
      <w:pPr>
        <w:pStyle w:val="Listenabsatz"/>
        <w:widowControl w:val="0"/>
        <w:numPr>
          <w:ilvl w:val="0"/>
          <w:numId w:val="41"/>
        </w:numPr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Outlines the testing approach that will be used</w:t>
      </w:r>
    </w:p>
    <w:p w14:paraId="2A6C3EEE" w14:textId="77777777" w:rsidR="005C3AEA" w:rsidRPr="005C3AEA" w:rsidRDefault="005C3AEA" w:rsidP="005C3AEA">
      <w:pPr>
        <w:pStyle w:val="Listenabsatz"/>
        <w:widowControl w:val="0"/>
        <w:numPr>
          <w:ilvl w:val="0"/>
          <w:numId w:val="41"/>
        </w:numPr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Identifies the items that should be targeted by the tests</w:t>
      </w:r>
    </w:p>
    <w:p w14:paraId="317490EA" w14:textId="77777777" w:rsidR="0084368E" w:rsidRDefault="0084368E" w:rsidP="007767D3">
      <w:pPr>
        <w:pStyle w:val="berschrift2"/>
      </w:pPr>
      <w:bookmarkStart w:id="3" w:name="_Toc390347476"/>
      <w:proofErr w:type="spellStart"/>
      <w:r>
        <w:t>Scope</w:t>
      </w:r>
      <w:bookmarkEnd w:id="3"/>
      <w:proofErr w:type="spellEnd"/>
    </w:p>
    <w:p w14:paraId="428A1767" w14:textId="6868615C" w:rsidR="00CF6E0D" w:rsidRPr="00F905DB" w:rsidRDefault="005C3AEA" w:rsidP="00CF6E0D">
      <w:pPr>
        <w:pStyle w:val="Listenabsatz"/>
        <w:widowControl w:val="0"/>
        <w:numPr>
          <w:ilvl w:val="0"/>
          <w:numId w:val="40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</w:rPr>
      </w:pPr>
      <w:r w:rsidRPr="00F905DB">
        <w:rPr>
          <w:rFonts w:ascii="Arial" w:hAnsi="Arial" w:cs="Arial"/>
          <w:bCs/>
          <w:sz w:val="20"/>
          <w:szCs w:val="20"/>
        </w:rPr>
        <w:t>User-Interface Test</w:t>
      </w:r>
    </w:p>
    <w:p w14:paraId="076C043B" w14:textId="394C88E0" w:rsidR="005C3AEA" w:rsidRPr="00F905DB" w:rsidRDefault="005C3AEA" w:rsidP="005C3AEA">
      <w:pPr>
        <w:pStyle w:val="Listenabsatz"/>
        <w:widowControl w:val="0"/>
        <w:numPr>
          <w:ilvl w:val="0"/>
          <w:numId w:val="40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</w:rPr>
      </w:pPr>
      <w:r w:rsidRPr="00F905DB">
        <w:rPr>
          <w:rFonts w:ascii="Arial" w:hAnsi="Arial" w:cs="Arial"/>
          <w:bCs/>
          <w:sz w:val="20"/>
          <w:szCs w:val="20"/>
        </w:rPr>
        <w:t>State-</w:t>
      </w:r>
      <w:proofErr w:type="spellStart"/>
      <w:r w:rsidRPr="00F905DB">
        <w:rPr>
          <w:rFonts w:ascii="Arial" w:hAnsi="Arial" w:cs="Arial"/>
          <w:bCs/>
          <w:sz w:val="20"/>
          <w:szCs w:val="20"/>
        </w:rPr>
        <w:t>Based</w:t>
      </w:r>
      <w:proofErr w:type="spellEnd"/>
      <w:r w:rsidRPr="00F905DB">
        <w:rPr>
          <w:rFonts w:ascii="Arial" w:hAnsi="Arial" w:cs="Arial"/>
          <w:bCs/>
          <w:sz w:val="20"/>
          <w:szCs w:val="20"/>
        </w:rPr>
        <w:t xml:space="preserve"> Test (</w:t>
      </w:r>
      <w:proofErr w:type="spellStart"/>
      <w:r w:rsidRPr="00F905DB">
        <w:rPr>
          <w:rFonts w:ascii="Arial" w:hAnsi="Arial" w:cs="Arial"/>
          <w:bCs/>
          <w:sz w:val="20"/>
          <w:szCs w:val="20"/>
        </w:rPr>
        <w:t>synchronisation</w:t>
      </w:r>
      <w:proofErr w:type="spellEnd"/>
      <w:r w:rsidRPr="00F905DB">
        <w:rPr>
          <w:rFonts w:ascii="Arial" w:hAnsi="Arial" w:cs="Arial"/>
          <w:bCs/>
          <w:sz w:val="20"/>
          <w:szCs w:val="20"/>
        </w:rPr>
        <w:t>)</w:t>
      </w:r>
    </w:p>
    <w:p w14:paraId="0C88548C" w14:textId="77777777" w:rsidR="0084368E" w:rsidRDefault="0084368E" w:rsidP="007767D3">
      <w:pPr>
        <w:pStyle w:val="berschrift2"/>
      </w:pPr>
      <w:bookmarkStart w:id="4" w:name="_Toc390347477"/>
      <w:proofErr w:type="spellStart"/>
      <w:r>
        <w:t>Intended</w:t>
      </w:r>
      <w:proofErr w:type="spellEnd"/>
      <w:r>
        <w:t xml:space="preserve"> </w:t>
      </w:r>
      <w:proofErr w:type="spellStart"/>
      <w:r>
        <w:t>Audience</w:t>
      </w:r>
      <w:bookmarkEnd w:id="4"/>
      <w:proofErr w:type="spellEnd"/>
    </w:p>
    <w:p w14:paraId="65203BA0" w14:textId="61202928" w:rsidR="00D87D43" w:rsidRPr="005C3AEA" w:rsidRDefault="005C3AEA" w:rsidP="00D87D43">
      <w:pPr>
        <w:pStyle w:val="Listenabsatz"/>
        <w:widowControl w:val="0"/>
        <w:numPr>
          <w:ilvl w:val="0"/>
          <w:numId w:val="38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Project</w:t>
      </w:r>
      <w:r w:rsidR="00D87D43">
        <w:rPr>
          <w:rFonts w:ascii="Arial" w:hAnsi="Arial" w:cs="Arial"/>
          <w:bCs/>
          <w:sz w:val="20"/>
          <w:szCs w:val="20"/>
        </w:rPr>
        <w:t xml:space="preserve"> Members</w:t>
      </w:r>
    </w:p>
    <w:p w14:paraId="14FA406D" w14:textId="3273FA84" w:rsidR="0084368E" w:rsidRPr="009A36A0" w:rsidRDefault="005C3AEA" w:rsidP="005C3AEA">
      <w:pPr>
        <w:pStyle w:val="Listenabsatz"/>
        <w:widowControl w:val="0"/>
        <w:numPr>
          <w:ilvl w:val="0"/>
          <w:numId w:val="38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  <w:r w:rsidRPr="009A36A0">
        <w:rPr>
          <w:rFonts w:ascii="Arial" w:hAnsi="Arial" w:cs="Arial"/>
          <w:bCs/>
          <w:sz w:val="20"/>
          <w:szCs w:val="20"/>
          <w:lang w:val="en-US"/>
        </w:rPr>
        <w:t>People interested in Android-Testing</w:t>
      </w:r>
    </w:p>
    <w:p w14:paraId="42467B16" w14:textId="77777777" w:rsidR="0084368E" w:rsidRPr="005C3AEA" w:rsidRDefault="0084368E" w:rsidP="007767D3">
      <w:pPr>
        <w:pStyle w:val="berschrift1"/>
        <w:rPr>
          <w:lang w:val="en-US"/>
        </w:rPr>
      </w:pPr>
      <w:bookmarkStart w:id="5" w:name="_Toc390347478"/>
      <w:r w:rsidRPr="005C3AEA">
        <w:rPr>
          <w:lang w:val="en-US"/>
        </w:rPr>
        <w:t>Evaluation Mission and Test Motivation</w:t>
      </w:r>
      <w:bookmarkEnd w:id="5"/>
    </w:p>
    <w:p w14:paraId="2AD09685" w14:textId="77777777" w:rsidR="0084368E" w:rsidRDefault="0084368E" w:rsidP="007767D3">
      <w:pPr>
        <w:pStyle w:val="berschrift2"/>
        <w:rPr>
          <w:lang w:val="en-US"/>
        </w:rPr>
      </w:pPr>
      <w:bookmarkStart w:id="6" w:name="_Toc390347479"/>
      <w:r w:rsidRPr="005C3AEA">
        <w:rPr>
          <w:lang w:val="en-US"/>
        </w:rPr>
        <w:t>Background</w:t>
      </w:r>
      <w:bookmarkEnd w:id="6"/>
    </w:p>
    <w:p w14:paraId="3EB8FE6F" w14:textId="1E13A9C7" w:rsidR="005C3AEA" w:rsidRPr="00F905DB" w:rsidRDefault="005C3AEA" w:rsidP="005C3AEA">
      <w:pPr>
        <w:pStyle w:val="Listenabsatz"/>
        <w:widowControl w:val="0"/>
        <w:numPr>
          <w:ilvl w:val="0"/>
          <w:numId w:val="43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>Ensure a flawlessly working User-Interface</w:t>
      </w:r>
    </w:p>
    <w:p w14:paraId="5C7D5F36" w14:textId="0E369336" w:rsidR="003F5FF8" w:rsidRDefault="005C3AEA" w:rsidP="003F5FF8">
      <w:pPr>
        <w:pStyle w:val="Listenabsatz"/>
        <w:widowControl w:val="0"/>
        <w:numPr>
          <w:ilvl w:val="0"/>
          <w:numId w:val="43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 xml:space="preserve">Ensure a flawlessly working </w:t>
      </w:r>
      <w:r w:rsidR="00F905DB" w:rsidRPr="00F905DB">
        <w:rPr>
          <w:rFonts w:ascii="Arial" w:hAnsi="Arial" w:cs="Arial"/>
          <w:bCs/>
          <w:sz w:val="20"/>
          <w:szCs w:val="20"/>
          <w:lang w:val="en-US"/>
        </w:rPr>
        <w:t>Update Process</w:t>
      </w:r>
    </w:p>
    <w:p w14:paraId="284E9253" w14:textId="77777777" w:rsidR="003F5FF8" w:rsidRPr="003F5FF8" w:rsidRDefault="003F5FF8" w:rsidP="003F5FF8">
      <w:pPr>
        <w:pStyle w:val="Listenabsatz"/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</w:p>
    <w:p w14:paraId="29A68039" w14:textId="7391C227" w:rsidR="003F5FF8" w:rsidRPr="007552F8" w:rsidRDefault="003F5FF8" w:rsidP="003F5FF8">
      <w:pPr>
        <w:pStyle w:val="berschrift2"/>
      </w:pPr>
      <w:bookmarkStart w:id="7" w:name="_Toc390347480"/>
      <w:r w:rsidRPr="007552F8">
        <w:t>Cucumber</w:t>
      </w:r>
      <w:bookmarkEnd w:id="7"/>
    </w:p>
    <w:p w14:paraId="39D23BE4" w14:textId="51507F0E" w:rsidR="003F5FF8" w:rsidRPr="003F5FF8" w:rsidRDefault="003F5FF8" w:rsidP="003F5FF8">
      <w:pPr>
        <w:rPr>
          <w:rFonts w:ascii="Arial" w:hAnsi="Arial" w:cs="Arial"/>
          <w:sz w:val="20"/>
          <w:szCs w:val="20"/>
        </w:rPr>
      </w:pPr>
      <w:r w:rsidRPr="007552F8">
        <w:tab/>
      </w:r>
      <w:r w:rsidRPr="003F5FF8">
        <w:rPr>
          <w:rFonts w:ascii="Arial" w:hAnsi="Arial" w:cs="Arial"/>
          <w:sz w:val="20"/>
          <w:szCs w:val="20"/>
        </w:rPr>
        <w:t xml:space="preserve">Alle erfolgreichen </w:t>
      </w:r>
      <w:proofErr w:type="spellStart"/>
      <w:r w:rsidRPr="003F5FF8">
        <w:rPr>
          <w:rFonts w:ascii="Arial" w:hAnsi="Arial" w:cs="Arial"/>
          <w:sz w:val="20"/>
          <w:szCs w:val="20"/>
        </w:rPr>
        <w:t>Cucumber</w:t>
      </w:r>
      <w:proofErr w:type="spellEnd"/>
      <w:r w:rsidRPr="003F5FF8">
        <w:rPr>
          <w:rFonts w:ascii="Arial" w:hAnsi="Arial" w:cs="Arial"/>
          <w:sz w:val="20"/>
          <w:szCs w:val="20"/>
        </w:rPr>
        <w:t xml:space="preserve"> Tests sind in den </w:t>
      </w:r>
      <w:proofErr w:type="spellStart"/>
      <w:r w:rsidRPr="003F5FF8">
        <w:rPr>
          <w:rFonts w:ascii="Arial" w:hAnsi="Arial" w:cs="Arial"/>
          <w:sz w:val="20"/>
          <w:szCs w:val="20"/>
        </w:rPr>
        <w:t>Use</w:t>
      </w:r>
      <w:proofErr w:type="spellEnd"/>
      <w:r w:rsidRPr="003F5FF8">
        <w:rPr>
          <w:rFonts w:ascii="Arial" w:hAnsi="Arial" w:cs="Arial"/>
          <w:sz w:val="20"/>
          <w:szCs w:val="20"/>
        </w:rPr>
        <w:t>-Case Spezifikationen aufgelistet</w:t>
      </w:r>
    </w:p>
    <w:p w14:paraId="5926CA1A" w14:textId="77777777" w:rsidR="0084368E" w:rsidRDefault="0084368E" w:rsidP="007767D3">
      <w:pPr>
        <w:pStyle w:val="berschrift2"/>
        <w:rPr>
          <w:lang w:val="en-US"/>
        </w:rPr>
      </w:pPr>
      <w:bookmarkStart w:id="8" w:name="_Toc390347481"/>
      <w:r w:rsidRPr="005C3AEA">
        <w:rPr>
          <w:lang w:val="en-US"/>
        </w:rPr>
        <w:t>Evaluation Mission</w:t>
      </w:r>
      <w:bookmarkEnd w:id="8"/>
    </w:p>
    <w:p w14:paraId="732FDA3E" w14:textId="1710FA02" w:rsidR="00F905DB" w:rsidRPr="00F905DB" w:rsidRDefault="00F905DB" w:rsidP="00F905DB">
      <w:pPr>
        <w:pStyle w:val="Listenabsatz"/>
        <w:widowControl w:val="0"/>
        <w:numPr>
          <w:ilvl w:val="0"/>
          <w:numId w:val="45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>Verify specifications</w:t>
      </w:r>
    </w:p>
    <w:p w14:paraId="63CF6486" w14:textId="54601648" w:rsidR="00F905DB" w:rsidRPr="00F905DB" w:rsidRDefault="00F905DB" w:rsidP="00F905DB">
      <w:pPr>
        <w:pStyle w:val="Listenabsatz"/>
        <w:widowControl w:val="0"/>
        <w:numPr>
          <w:ilvl w:val="0"/>
          <w:numId w:val="45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>Finding as many bugs as possible</w:t>
      </w:r>
    </w:p>
    <w:p w14:paraId="4E284A5F" w14:textId="73BAF755" w:rsidR="0084368E" w:rsidRPr="00F905DB" w:rsidRDefault="00F905DB" w:rsidP="00F905DB">
      <w:pPr>
        <w:pStyle w:val="Listenabsatz"/>
        <w:widowControl w:val="0"/>
        <w:numPr>
          <w:ilvl w:val="0"/>
          <w:numId w:val="45"/>
        </w:numPr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F905DB">
        <w:rPr>
          <w:rFonts w:ascii="Arial" w:hAnsi="Arial" w:cs="Arial"/>
          <w:bCs/>
          <w:sz w:val="20"/>
          <w:szCs w:val="20"/>
          <w:lang w:val="en-US"/>
        </w:rPr>
        <w:t>Advise about testing</w:t>
      </w:r>
    </w:p>
    <w:p w14:paraId="7ABA06F5" w14:textId="77777777" w:rsidR="0084368E" w:rsidRDefault="0084368E" w:rsidP="007767D3">
      <w:pPr>
        <w:pStyle w:val="berschrift2"/>
      </w:pPr>
      <w:bookmarkStart w:id="9" w:name="_Toc390347482"/>
      <w:r>
        <w:t>Test Motivators</w:t>
      </w:r>
      <w:bookmarkEnd w:id="9"/>
    </w:p>
    <w:p w14:paraId="3EB8AAD2" w14:textId="2BACE02C" w:rsidR="00F905DB" w:rsidRDefault="00C730F2" w:rsidP="00C730F2">
      <w:pPr>
        <w:pStyle w:val="Listenabsatz"/>
        <w:numPr>
          <w:ilvl w:val="0"/>
          <w:numId w:val="38"/>
        </w:numPr>
        <w:rPr>
          <w:rFonts w:ascii="Arial" w:hAnsi="Arial" w:cs="Arial"/>
          <w:sz w:val="20"/>
          <w:szCs w:val="20"/>
          <w:lang w:val="en-US"/>
        </w:rPr>
      </w:pPr>
      <w:r w:rsidRPr="00F905DB">
        <w:rPr>
          <w:rFonts w:ascii="Arial" w:hAnsi="Arial" w:cs="Arial"/>
          <w:sz w:val="20"/>
          <w:szCs w:val="20"/>
          <w:lang w:val="en-US"/>
        </w:rPr>
        <w:t>Existing Us</w:t>
      </w:r>
      <w:r w:rsidR="00F905DB">
        <w:rPr>
          <w:rFonts w:ascii="Arial" w:hAnsi="Arial" w:cs="Arial"/>
          <w:sz w:val="20"/>
          <w:szCs w:val="20"/>
          <w:lang w:val="en-US"/>
        </w:rPr>
        <w:t>e Cases</w:t>
      </w:r>
    </w:p>
    <w:p w14:paraId="072EDBA4" w14:textId="5C24CB1B" w:rsidR="00F905DB" w:rsidRDefault="00F905DB" w:rsidP="00C730F2">
      <w:pPr>
        <w:pStyle w:val="Listenabsatz"/>
        <w:numPr>
          <w:ilvl w:val="0"/>
          <w:numId w:val="3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Performance</w:t>
      </w:r>
    </w:p>
    <w:p w14:paraId="2220B74D" w14:textId="0A90A540" w:rsidR="00F905DB" w:rsidRPr="00F905DB" w:rsidRDefault="00F905DB" w:rsidP="00C730F2">
      <w:pPr>
        <w:pStyle w:val="Listenabsatz"/>
        <w:numPr>
          <w:ilvl w:val="0"/>
          <w:numId w:val="3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Workflow</w:t>
      </w:r>
    </w:p>
    <w:p w14:paraId="0AFBA64C" w14:textId="77777777" w:rsidR="0084368E" w:rsidRPr="005C3AEA" w:rsidRDefault="0084368E" w:rsidP="007767D3">
      <w:pPr>
        <w:pStyle w:val="berschrift2"/>
        <w:rPr>
          <w:lang w:val="en-US"/>
        </w:rPr>
      </w:pPr>
      <w:bookmarkStart w:id="10" w:name="_Toc390347483"/>
      <w:r w:rsidRPr="005C3AEA">
        <w:rPr>
          <w:lang w:val="en-US"/>
        </w:rPr>
        <w:t>Target Test Items</w:t>
      </w:r>
      <w:bookmarkEnd w:id="10"/>
    </w:p>
    <w:p w14:paraId="73275CC4" w14:textId="303461F0" w:rsidR="0084368E" w:rsidRPr="00F905DB" w:rsidRDefault="0084368E" w:rsidP="0084368E">
      <w:pPr>
        <w:widowControl w:val="0"/>
        <w:autoSpaceDE w:val="0"/>
        <w:autoSpaceDN w:val="0"/>
        <w:adjustRightInd w:val="0"/>
        <w:spacing w:after="120" w:line="240" w:lineRule="atLeast"/>
        <w:ind w:left="360"/>
        <w:rPr>
          <w:rFonts w:ascii="Arial" w:hAnsi="Arial" w:cs="Arial"/>
          <w:sz w:val="20"/>
          <w:szCs w:val="20"/>
          <w:lang w:val="en-US"/>
        </w:rPr>
      </w:pPr>
      <w:r w:rsidRPr="00F905DB">
        <w:rPr>
          <w:rFonts w:ascii="Arial" w:hAnsi="Arial" w:cs="Arial"/>
          <w:sz w:val="20"/>
          <w:szCs w:val="20"/>
          <w:lang w:val="en-US"/>
        </w:rPr>
        <w:t>The listing below identifies those test items</w:t>
      </w:r>
      <w:r w:rsidRPr="00F905DB">
        <w:rPr>
          <w:rFonts w:ascii="Arial" w:hAnsi="Arial" w:cs="Arial"/>
          <w:sz w:val="20"/>
          <w:szCs w:val="20"/>
        </w:rPr>
        <w:t></w:t>
      </w:r>
      <w:r w:rsidRPr="00F905DB">
        <w:rPr>
          <w:rFonts w:ascii="Arial" w:hAnsi="Arial" w:cs="Arial"/>
          <w:sz w:val="20"/>
          <w:szCs w:val="20"/>
          <w:lang w:val="en-US"/>
        </w:rPr>
        <w:t xml:space="preserve">software, hardware, and supporting product elements that have been identified as targets for testing. This list represents what items will be tested. </w:t>
      </w:r>
    </w:p>
    <w:p w14:paraId="0BAA6776" w14:textId="12770D1A" w:rsidR="00C730F2" w:rsidRPr="00F905DB" w:rsidRDefault="00C730F2" w:rsidP="00C730F2">
      <w:pPr>
        <w:pStyle w:val="Listenabsatz"/>
        <w:widowControl w:val="0"/>
        <w:numPr>
          <w:ilvl w:val="0"/>
          <w:numId w:val="38"/>
        </w:numPr>
        <w:autoSpaceDE w:val="0"/>
        <w:autoSpaceDN w:val="0"/>
        <w:adjustRightInd w:val="0"/>
        <w:spacing w:after="120" w:line="240" w:lineRule="atLeast"/>
        <w:rPr>
          <w:rFonts w:ascii="Arial" w:hAnsi="Arial" w:cs="Arial"/>
          <w:sz w:val="20"/>
          <w:szCs w:val="20"/>
        </w:rPr>
      </w:pPr>
      <w:r w:rsidRPr="00F905DB">
        <w:rPr>
          <w:rFonts w:ascii="Arial" w:hAnsi="Arial" w:cs="Arial"/>
          <w:sz w:val="20"/>
          <w:szCs w:val="20"/>
        </w:rPr>
        <w:lastRenderedPageBreak/>
        <w:t xml:space="preserve">Client </w:t>
      </w:r>
      <w:proofErr w:type="spellStart"/>
      <w:r w:rsidRPr="00F905DB">
        <w:rPr>
          <w:rFonts w:ascii="Arial" w:hAnsi="Arial" w:cs="Arial"/>
          <w:sz w:val="20"/>
          <w:szCs w:val="20"/>
        </w:rPr>
        <w:t>operations</w:t>
      </w:r>
      <w:proofErr w:type="spellEnd"/>
    </w:p>
    <w:p w14:paraId="4D003674" w14:textId="4DAC2540" w:rsidR="00F905DB" w:rsidRPr="007767D3" w:rsidRDefault="00F905DB" w:rsidP="007767D3">
      <w:pPr>
        <w:pStyle w:val="Listenabsatz"/>
        <w:widowControl w:val="0"/>
        <w:numPr>
          <w:ilvl w:val="0"/>
          <w:numId w:val="38"/>
        </w:numPr>
        <w:autoSpaceDE w:val="0"/>
        <w:autoSpaceDN w:val="0"/>
        <w:adjustRightInd w:val="0"/>
        <w:spacing w:after="120" w:line="240" w:lineRule="atLeas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Rappla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30F2" w:rsidRPr="00F905DB">
        <w:rPr>
          <w:rFonts w:ascii="Arial" w:hAnsi="Arial" w:cs="Arial"/>
          <w:sz w:val="20"/>
          <w:szCs w:val="20"/>
        </w:rPr>
        <w:t>synchronization</w:t>
      </w:r>
      <w:proofErr w:type="spellEnd"/>
    </w:p>
    <w:p w14:paraId="411EE154" w14:textId="77777777" w:rsidR="00F905DB" w:rsidRDefault="00F905DB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</w:pPr>
    </w:p>
    <w:p w14:paraId="0D8634C2" w14:textId="77777777" w:rsidR="001F4766" w:rsidRDefault="001F4766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</w:pPr>
    </w:p>
    <w:p w14:paraId="48D369B9" w14:textId="77777777" w:rsidR="0084368E" w:rsidRPr="005C3AEA" w:rsidRDefault="0084368E" w:rsidP="007767D3">
      <w:pPr>
        <w:pStyle w:val="berschrift2"/>
        <w:rPr>
          <w:lang w:val="en-US"/>
        </w:rPr>
      </w:pPr>
      <w:bookmarkStart w:id="11" w:name="_Toc390347484"/>
      <w:r w:rsidRPr="005C3AEA">
        <w:rPr>
          <w:lang w:val="en-US"/>
        </w:rPr>
        <w:t>Test Approach</w:t>
      </w:r>
      <w:bookmarkEnd w:id="11"/>
    </w:p>
    <w:p w14:paraId="6D40B91F" w14:textId="77777777" w:rsidR="0084368E" w:rsidRPr="005C3AEA" w:rsidRDefault="0084368E" w:rsidP="009A36A0">
      <w:pPr>
        <w:pStyle w:val="berschrift2"/>
        <w:rPr>
          <w:lang w:val="en-US"/>
        </w:rPr>
      </w:pPr>
      <w:bookmarkStart w:id="12" w:name="_Toc390347485"/>
      <w:r w:rsidRPr="005C3AEA">
        <w:rPr>
          <w:lang w:val="en-US"/>
        </w:rPr>
        <w:t>Testing Techniques and Types</w:t>
      </w:r>
      <w:bookmarkEnd w:id="12"/>
    </w:p>
    <w:p w14:paraId="4D56341C" w14:textId="77777777" w:rsidR="0084368E" w:rsidRPr="005C3AEA" w:rsidRDefault="0084368E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</w:pPr>
    </w:p>
    <w:p w14:paraId="7F19F002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  <w:r w:rsidRPr="005C3AEA">
        <w:rPr>
          <w:rFonts w:ascii="Arial" w:hAnsi="Arial" w:cs="Arial"/>
          <w:i/>
          <w:iCs/>
          <w:sz w:val="20"/>
          <w:szCs w:val="20"/>
          <w:lang w:val="en-US"/>
        </w:rPr>
        <w:t>Function Testing</w:t>
      </w:r>
    </w:p>
    <w:p w14:paraId="211974C4" w14:textId="58B73452" w:rsidR="0084368E" w:rsidRPr="005C3AEA" w:rsidRDefault="0084368E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4368E" w:rsidRPr="005C3AEA" w14:paraId="7A7F49ED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A13661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Technique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Objective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41A362" w14:textId="77777777" w:rsidR="006E403F" w:rsidRDefault="006E403F" w:rsidP="006E403F">
            <w:pPr>
              <w:pStyle w:val="Listenabsatz"/>
              <w:widowControl w:val="0"/>
              <w:numPr>
                <w:ilvl w:val="0"/>
                <w:numId w:val="47"/>
              </w:numPr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817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6E403F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Ensure successful </w:t>
            </w:r>
            <w:proofErr w:type="spellStart"/>
            <w:r w:rsidRPr="006E403F">
              <w:rPr>
                <w:rFonts w:ascii="Arial" w:hAnsi="Arial" w:cs="Arial"/>
                <w:iCs/>
                <w:sz w:val="20"/>
                <w:szCs w:val="20"/>
                <w:lang w:val="en-US"/>
              </w:rPr>
              <w:t>Rapla</w:t>
            </w:r>
            <w:proofErr w:type="spellEnd"/>
            <w:r w:rsidRPr="006E403F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update</w:t>
            </w:r>
          </w:p>
          <w:p w14:paraId="28262682" w14:textId="08EEC779" w:rsidR="006E403F" w:rsidRDefault="006E403F" w:rsidP="006E403F">
            <w:pPr>
              <w:pStyle w:val="Listenabsatz"/>
              <w:widowControl w:val="0"/>
              <w:numPr>
                <w:ilvl w:val="0"/>
                <w:numId w:val="47"/>
              </w:numPr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817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Ensure successful Parsing</w:t>
            </w:r>
          </w:p>
          <w:p w14:paraId="0BB00367" w14:textId="6E80A3B5" w:rsidR="006E403F" w:rsidRPr="006E403F" w:rsidRDefault="001F4766" w:rsidP="006E403F">
            <w:pPr>
              <w:pStyle w:val="Listenabsatz"/>
              <w:widowControl w:val="0"/>
              <w:numPr>
                <w:ilvl w:val="0"/>
                <w:numId w:val="47"/>
              </w:numPr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817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Ensure correct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Initialisation</w:t>
            </w:r>
            <w:proofErr w:type="spellEnd"/>
          </w:p>
        </w:tc>
      </w:tr>
      <w:tr w:rsidR="0084368E" w:rsidRPr="007552F8" w14:paraId="296ACBA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43FC31" w14:textId="6274E091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Technique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F28F28" w14:textId="4FAC9F0C" w:rsidR="006E403F" w:rsidRPr="006E403F" w:rsidRDefault="006E403F" w:rsidP="006E403F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Based on Android-Unit-Tests</w:t>
            </w:r>
          </w:p>
        </w:tc>
      </w:tr>
      <w:tr w:rsidR="0084368E" w:rsidRPr="007552F8" w14:paraId="34A3AD4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144CAC" w14:textId="7137AF39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Oracles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CE0508" w14:textId="5CD177F0" w:rsidR="0084368E" w:rsidRPr="006E403F" w:rsidRDefault="006E403F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Result of the Android-Unit-Test and the corresponding test log.</w:t>
            </w:r>
          </w:p>
        </w:tc>
      </w:tr>
      <w:tr w:rsidR="0084368E" w:rsidRPr="007552F8" w14:paraId="5B7A82B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3AF93C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Tools: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237634" w14:textId="7649E115" w:rsidR="0084368E" w:rsidRPr="006E403F" w:rsidRDefault="006E403F" w:rsidP="006E403F">
            <w:pPr>
              <w:widowControl w:val="0"/>
              <w:tabs>
                <w:tab w:val="left" w:pos="220"/>
                <w:tab w:val="left" w:pos="392"/>
              </w:tabs>
              <w:autoSpaceDE w:val="0"/>
              <w:autoSpaceDN w:val="0"/>
              <w:adjustRightInd w:val="0"/>
              <w:spacing w:after="120" w:line="240" w:lineRule="atLeast"/>
              <w:ind w:left="392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Android-Unit-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Tetsing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integrated in Eclipse IDE</w:t>
            </w:r>
          </w:p>
        </w:tc>
      </w:tr>
      <w:tr w:rsidR="0084368E" w:rsidRPr="007552F8" w14:paraId="5BE2502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F6119C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Success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D2465D" w14:textId="44CD48F2" w:rsidR="0084368E" w:rsidRPr="006E403F" w:rsidRDefault="006E403F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All test return the correct and expected result</w:t>
            </w:r>
          </w:p>
        </w:tc>
      </w:tr>
      <w:tr w:rsidR="0084368E" w:rsidRPr="007552F8" w14:paraId="6C67C407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28BC83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Special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D49BBE" w14:textId="4883F2BA" w:rsidR="0084368E" w:rsidRPr="001F4766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 Android-Unit-Test does not create a visible version of the graphical user interface</w:t>
            </w:r>
          </w:p>
        </w:tc>
      </w:tr>
    </w:tbl>
    <w:p w14:paraId="1A6A04BA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after="120" w:line="2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3186DC7" w14:textId="70A2AB26" w:rsidR="0084368E" w:rsidRDefault="001F4766" w:rsidP="001F4766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User Interface Testing</w:t>
      </w:r>
    </w:p>
    <w:p w14:paraId="2B8CC53F" w14:textId="77777777" w:rsidR="001F4766" w:rsidRPr="001F4766" w:rsidRDefault="001F4766" w:rsidP="001F4766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4368E" w:rsidRPr="007552F8" w14:paraId="61C92809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384342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Technique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Objective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ABDF7A" w14:textId="54871F16" w:rsidR="001F4766" w:rsidRDefault="001F4766" w:rsidP="001F4766">
            <w:pPr>
              <w:pStyle w:val="Listenabsatz"/>
              <w:widowControl w:val="0"/>
              <w:numPr>
                <w:ilvl w:val="0"/>
                <w:numId w:val="48"/>
              </w:numPr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817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Ensure correct displaying of events and graphical objects</w:t>
            </w:r>
          </w:p>
          <w:p w14:paraId="0CF65936" w14:textId="635B9876" w:rsidR="0084368E" w:rsidRPr="001F4766" w:rsidRDefault="0084368E" w:rsidP="001F4766">
            <w:pPr>
              <w:pStyle w:val="Listenabsatz"/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959" w:hanging="284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</w:p>
        </w:tc>
      </w:tr>
      <w:tr w:rsidR="0084368E" w:rsidRPr="007552F8" w14:paraId="518ED1A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11BCAE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Technique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805021" w14:textId="5EC076D8" w:rsidR="0084368E" w:rsidRPr="001F4766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color w:val="0000FF"/>
                <w:sz w:val="20"/>
                <w:szCs w:val="20"/>
                <w:lang w:val="en-US"/>
              </w:rPr>
            </w:pPr>
            <w:r w:rsidRPr="001F4766">
              <w:rPr>
                <w:rFonts w:ascii="Arial" w:hAnsi="Arial" w:cs="Arial"/>
                <w:iCs/>
                <w:sz w:val="20"/>
                <w:szCs w:val="20"/>
                <w:lang w:val="en-US"/>
              </w:rPr>
              <w:t>Based on Android-Unit-Testing</w:t>
            </w:r>
          </w:p>
        </w:tc>
      </w:tr>
      <w:tr w:rsidR="0084368E" w:rsidRPr="007552F8" w14:paraId="68E68B3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0D3746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Oracles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0E6932" w14:textId="242669B3" w:rsidR="0084368E" w:rsidRPr="001F4766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Arial" w:hAnsi="Arial" w:cs="Arial"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Result of the Android-Unit-Test and the corresponding test log.</w:t>
            </w:r>
          </w:p>
        </w:tc>
      </w:tr>
      <w:tr w:rsidR="0084368E" w:rsidRPr="007552F8" w14:paraId="7ACCFB3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788876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Tools: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1806E2" w14:textId="145F1125" w:rsidR="0084368E" w:rsidRPr="005C3AEA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Android-Unit-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Tetsing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integrated in Eclipse IDE</w:t>
            </w:r>
          </w:p>
        </w:tc>
      </w:tr>
      <w:tr w:rsidR="0084368E" w:rsidRPr="007552F8" w14:paraId="386744A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7B92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Success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0675CFE" w14:textId="3FEA8B86" w:rsidR="0084368E" w:rsidRPr="005C3AEA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All test return the correct and expected result</w:t>
            </w:r>
          </w:p>
        </w:tc>
      </w:tr>
      <w:tr w:rsidR="0084368E" w:rsidRPr="007552F8" w14:paraId="00EA92ED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C1A656" w14:textId="77777777" w:rsidR="0084368E" w:rsidRDefault="0084368E">
            <w:pPr>
              <w:widowControl w:val="0"/>
              <w:autoSpaceDE w:val="0"/>
              <w:autoSpaceDN w:val="0"/>
              <w:adjustRightInd w:val="0"/>
              <w:spacing w:after="120" w:line="2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Special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Considerations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17321E" w14:textId="3F0F3564" w:rsidR="0084368E" w:rsidRPr="005C3AEA" w:rsidRDefault="001F4766">
            <w:pPr>
              <w:widowControl w:val="0"/>
              <w:tabs>
                <w:tab w:val="left" w:pos="381"/>
              </w:tabs>
              <w:autoSpaceDE w:val="0"/>
              <w:autoSpaceDN w:val="0"/>
              <w:adjustRightInd w:val="0"/>
              <w:spacing w:after="120" w:line="240" w:lineRule="atLeast"/>
              <w:ind w:left="381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 Android-Unit-Test does not create a visible version of the graphical user interface</w:t>
            </w:r>
          </w:p>
        </w:tc>
      </w:tr>
    </w:tbl>
    <w:p w14:paraId="42134266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after="120" w:line="220" w:lineRule="atLeast"/>
        <w:rPr>
          <w:rFonts w:ascii="Arial" w:hAnsi="Arial" w:cs="Arial"/>
          <w:sz w:val="20"/>
          <w:szCs w:val="20"/>
          <w:lang w:val="en-US"/>
        </w:rPr>
      </w:pPr>
    </w:p>
    <w:p w14:paraId="5E297634" w14:textId="77777777" w:rsidR="0084368E" w:rsidRPr="005C3AEA" w:rsidRDefault="0084368E" w:rsidP="007767D3">
      <w:pPr>
        <w:pStyle w:val="berschrift1"/>
        <w:rPr>
          <w:lang w:val="en-US"/>
        </w:rPr>
      </w:pPr>
      <w:bookmarkStart w:id="13" w:name="_Toc390347486"/>
      <w:r w:rsidRPr="005C3AEA">
        <w:rPr>
          <w:lang w:val="en-US"/>
        </w:rPr>
        <w:lastRenderedPageBreak/>
        <w:t>Entry and Exit Criteria</w:t>
      </w:r>
      <w:bookmarkEnd w:id="13"/>
    </w:p>
    <w:p w14:paraId="77A88400" w14:textId="77777777" w:rsidR="0084368E" w:rsidRPr="005C3AEA" w:rsidRDefault="0084368E" w:rsidP="007767D3">
      <w:pPr>
        <w:pStyle w:val="berschrift2"/>
        <w:rPr>
          <w:lang w:val="en-US"/>
        </w:rPr>
      </w:pPr>
      <w:bookmarkStart w:id="14" w:name="_Toc390347487"/>
      <w:r w:rsidRPr="005C3AEA">
        <w:rPr>
          <w:lang w:val="en-US"/>
        </w:rPr>
        <w:t>Test Plan</w:t>
      </w:r>
      <w:bookmarkEnd w:id="14"/>
    </w:p>
    <w:p w14:paraId="16DCEF69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  <w:r w:rsidRPr="005C3AEA">
        <w:rPr>
          <w:rFonts w:ascii="Arial" w:hAnsi="Arial" w:cs="Arial"/>
          <w:i/>
          <w:iCs/>
          <w:sz w:val="20"/>
          <w:szCs w:val="20"/>
          <w:lang w:val="en-US"/>
        </w:rPr>
        <w:t>Test Plan Entry Criteria</w:t>
      </w:r>
    </w:p>
    <w:p w14:paraId="34D948EA" w14:textId="08CDCED1" w:rsidR="0084368E" w:rsidRPr="00B26A85" w:rsidRDefault="00B26A85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>An android emulator or device is connected to the testing computer</w:t>
      </w:r>
    </w:p>
    <w:p w14:paraId="0ECF1493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i/>
          <w:iCs/>
          <w:sz w:val="20"/>
          <w:szCs w:val="20"/>
          <w:lang w:val="en-US"/>
        </w:rPr>
      </w:pPr>
      <w:r w:rsidRPr="005C3AEA">
        <w:rPr>
          <w:rFonts w:ascii="Arial" w:hAnsi="Arial" w:cs="Arial"/>
          <w:i/>
          <w:iCs/>
          <w:sz w:val="20"/>
          <w:szCs w:val="20"/>
          <w:lang w:val="en-US"/>
        </w:rPr>
        <w:t>Test Plan Exit Criteria</w:t>
      </w:r>
    </w:p>
    <w:p w14:paraId="3954FD88" w14:textId="227AE568" w:rsidR="0084368E" w:rsidRPr="00B26A85" w:rsidRDefault="00B26A85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>The test is terminated, when the tests are finished or the device is disconnected</w:t>
      </w:r>
    </w:p>
    <w:p w14:paraId="796E05E1" w14:textId="77777777" w:rsidR="0084368E" w:rsidRPr="005C3AEA" w:rsidRDefault="0084368E" w:rsidP="007767D3">
      <w:pPr>
        <w:pStyle w:val="berschrift2"/>
        <w:rPr>
          <w:lang w:val="en-US"/>
        </w:rPr>
      </w:pPr>
      <w:bookmarkStart w:id="15" w:name="_Toc390347488"/>
      <w:r w:rsidRPr="005C3AEA">
        <w:rPr>
          <w:lang w:val="en-US"/>
        </w:rPr>
        <w:t>Deliverables</w:t>
      </w:r>
      <w:bookmarkEnd w:id="15"/>
    </w:p>
    <w:p w14:paraId="34EAE85F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  <w:r w:rsidRPr="005C3AEA">
        <w:rPr>
          <w:rFonts w:ascii="Arial" w:hAnsi="Arial" w:cs="Arial"/>
          <w:b/>
          <w:bCs/>
          <w:sz w:val="20"/>
          <w:szCs w:val="20"/>
          <w:lang w:val="en-US"/>
        </w:rPr>
        <w:t>Test Evaluation Summaries</w:t>
      </w:r>
    </w:p>
    <w:p w14:paraId="32E14567" w14:textId="666F4DFE" w:rsidR="0084368E" w:rsidRPr="00B26A85" w:rsidRDefault="00B26A85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 xml:space="preserve">Results are output in </w:t>
      </w:r>
      <w:proofErr w:type="spellStart"/>
      <w:r>
        <w:rPr>
          <w:rFonts w:ascii="Arial" w:hAnsi="Arial" w:cs="Arial"/>
          <w:iCs/>
          <w:sz w:val="20"/>
          <w:szCs w:val="20"/>
          <w:lang w:val="en-US"/>
        </w:rPr>
        <w:t>testlogs</w:t>
      </w:r>
      <w:proofErr w:type="spellEnd"/>
    </w:p>
    <w:p w14:paraId="07303F70" w14:textId="77777777" w:rsidR="0084368E" w:rsidRPr="005C3AEA" w:rsidRDefault="0084368E" w:rsidP="0084368E">
      <w:pPr>
        <w:widowControl w:val="0"/>
        <w:autoSpaceDE w:val="0"/>
        <w:autoSpaceDN w:val="0"/>
        <w:adjustRightInd w:val="0"/>
        <w:spacing w:before="120" w:after="6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  <w:r w:rsidRPr="005C3AEA">
        <w:rPr>
          <w:rFonts w:ascii="Arial" w:hAnsi="Arial" w:cs="Arial"/>
          <w:b/>
          <w:bCs/>
          <w:sz w:val="20"/>
          <w:szCs w:val="20"/>
          <w:lang w:val="en-US"/>
        </w:rPr>
        <w:t>Reporting on Test Coverage</w:t>
      </w:r>
    </w:p>
    <w:p w14:paraId="06C08BB6" w14:textId="23BC6F74" w:rsidR="007767D3" w:rsidRDefault="0084368E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  <w:r w:rsidRPr="005C3AEA">
        <w:rPr>
          <w:rFonts w:ascii="Times New Roman" w:hAnsi="Times New Roman" w:cs="Times New Roman"/>
          <w:i/>
          <w:iCs/>
          <w:color w:val="0000FF"/>
          <w:sz w:val="20"/>
          <w:szCs w:val="20"/>
          <w:lang w:val="en-US"/>
        </w:rPr>
        <w:t xml:space="preserve"> </w:t>
      </w:r>
      <w:r w:rsidR="00B26A85">
        <w:rPr>
          <w:rFonts w:ascii="Arial" w:hAnsi="Arial" w:cs="Arial"/>
          <w:iCs/>
          <w:sz w:val="20"/>
          <w:szCs w:val="20"/>
          <w:lang w:val="en-US"/>
        </w:rPr>
        <w:t xml:space="preserve">Results are output in </w:t>
      </w:r>
      <w:proofErr w:type="spellStart"/>
      <w:r w:rsidR="00B26A85">
        <w:rPr>
          <w:rFonts w:ascii="Arial" w:hAnsi="Arial" w:cs="Arial"/>
          <w:iCs/>
          <w:sz w:val="20"/>
          <w:szCs w:val="20"/>
          <w:lang w:val="en-US"/>
        </w:rPr>
        <w:t>testlogs</w:t>
      </w:r>
      <w:proofErr w:type="spellEnd"/>
    </w:p>
    <w:p w14:paraId="181147C7" w14:textId="25E558AF" w:rsidR="007767D3" w:rsidRDefault="007767D3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</w:p>
    <w:p w14:paraId="7C1F15F8" w14:textId="77777777" w:rsidR="007767D3" w:rsidRDefault="007767D3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</w:p>
    <w:p w14:paraId="4F9AD0EA" w14:textId="77777777" w:rsidR="007767D3" w:rsidRDefault="007767D3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</w:p>
    <w:p w14:paraId="675C43F1" w14:textId="77777777" w:rsidR="007767D3" w:rsidRDefault="007767D3" w:rsidP="0084368E">
      <w:pPr>
        <w:widowControl w:val="0"/>
        <w:tabs>
          <w:tab w:val="left" w:pos="381"/>
        </w:tabs>
        <w:autoSpaceDE w:val="0"/>
        <w:autoSpaceDN w:val="0"/>
        <w:adjustRightInd w:val="0"/>
        <w:spacing w:after="120" w:line="240" w:lineRule="atLeast"/>
        <w:ind w:left="381"/>
        <w:rPr>
          <w:rFonts w:ascii="Arial" w:hAnsi="Arial" w:cs="Arial"/>
          <w:iCs/>
          <w:sz w:val="20"/>
          <w:szCs w:val="20"/>
          <w:lang w:val="en-US"/>
        </w:rPr>
      </w:pPr>
    </w:p>
    <w:p w14:paraId="6A8804E4" w14:textId="2FA3DA4B" w:rsidR="007767D3" w:rsidRDefault="007767D3" w:rsidP="007767D3">
      <w:pPr>
        <w:pStyle w:val="berschrift1"/>
        <w:rPr>
          <w:lang w:val="en-US"/>
        </w:rPr>
      </w:pPr>
      <w:bookmarkStart w:id="16" w:name="_Toc390347489"/>
      <w:r w:rsidRPr="007767D3">
        <w:rPr>
          <w:lang w:val="en-US"/>
        </w:rPr>
        <w:t>Proof of successful test and integration of Unit-Testing in Eclipse</w:t>
      </w:r>
      <w:bookmarkEnd w:id="16"/>
    </w:p>
    <w:p w14:paraId="5278B680" w14:textId="77777777" w:rsidR="007767D3" w:rsidRDefault="007767D3" w:rsidP="007767D3">
      <w:pPr>
        <w:widowControl w:val="0"/>
        <w:tabs>
          <w:tab w:val="left" w:pos="0"/>
        </w:tabs>
        <w:autoSpaceDE w:val="0"/>
        <w:autoSpaceDN w:val="0"/>
        <w:adjustRightInd w:val="0"/>
        <w:spacing w:after="120" w:line="240" w:lineRule="atLeast"/>
        <w:rPr>
          <w:rFonts w:ascii="Arial" w:hAnsi="Arial" w:cs="Arial"/>
          <w:b/>
          <w:iCs/>
          <w:lang w:val="en-US"/>
        </w:rPr>
      </w:pPr>
    </w:p>
    <w:p w14:paraId="7BFE3579" w14:textId="66D775AB" w:rsidR="007767D3" w:rsidRPr="007767D3" w:rsidRDefault="007767D3" w:rsidP="007767D3">
      <w:pPr>
        <w:widowControl w:val="0"/>
        <w:tabs>
          <w:tab w:val="left" w:pos="0"/>
        </w:tabs>
        <w:autoSpaceDE w:val="0"/>
        <w:autoSpaceDN w:val="0"/>
        <w:adjustRightInd w:val="0"/>
        <w:spacing w:after="120" w:line="240" w:lineRule="atLeast"/>
        <w:rPr>
          <w:rFonts w:ascii="Arial" w:hAnsi="Arial" w:cs="Arial"/>
          <w:b/>
          <w:iCs/>
          <w:lang w:val="en-US"/>
        </w:rPr>
      </w:pPr>
      <w:r>
        <w:rPr>
          <w:noProof/>
          <w:lang w:eastAsia="zh-CN"/>
        </w:rPr>
        <w:drawing>
          <wp:inline distT="0" distB="0" distL="0" distR="0" wp14:anchorId="487C9E02" wp14:editId="5673828D">
            <wp:extent cx="5972810" cy="3358722"/>
            <wp:effectExtent l="0" t="0" r="8890" b="0"/>
            <wp:docPr id="1" name="Grafik 1" descr="https://fbcdn-sphotos-h-a.akamaihd.net/hphotos-ak-prn2/v/t35.0-12/10262678_10202005888130946_7381044_o.jpg?oh=bd4862409af016fd7f007678aca54ad7&amp;oe=535A5ED8&amp;__gda__=1398458478_239bdcb6e8d802fdba9ad3f006b98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prn2/v/t35.0-12/10262678_10202005888130946_7381044_o.jpg?oh=bd4862409af016fd7f007678aca54ad7&amp;oe=535A5ED8&amp;__gda__=1398458478_239bdcb6e8d802fdba9ad3f006b98b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7D3" w:rsidRPr="007767D3" w:rsidSect="00C730F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"/>
      <w:lvlJc w:val="left"/>
      <w:pPr>
        <w:ind w:left="720" w:hanging="360"/>
      </w:pPr>
    </w:lvl>
    <w:lvl w:ilvl="1" w:tplc="000001F6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"/>
      <w:lvlJc w:val="left"/>
      <w:pPr>
        <w:ind w:left="720" w:hanging="360"/>
      </w:pPr>
    </w:lvl>
    <w:lvl w:ilvl="1" w:tplc="00000516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"/>
      <w:lvlJc w:val="left"/>
      <w:pPr>
        <w:ind w:left="720" w:hanging="360"/>
      </w:pPr>
    </w:lvl>
    <w:lvl w:ilvl="1" w:tplc="0000089A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25"/>
    <w:multiLevelType w:val="hybridMultilevel"/>
    <w:tmpl w:val="00000025"/>
    <w:lvl w:ilvl="0" w:tplc="00000E1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4A35DC"/>
    <w:multiLevelType w:val="hybridMultilevel"/>
    <w:tmpl w:val="14EE60DA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38">
    <w:nsid w:val="00FB4979"/>
    <w:multiLevelType w:val="hybridMultilevel"/>
    <w:tmpl w:val="D9762354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39">
    <w:nsid w:val="0DD42A82"/>
    <w:multiLevelType w:val="hybridMultilevel"/>
    <w:tmpl w:val="E3F86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6875BA3"/>
    <w:multiLevelType w:val="hybridMultilevel"/>
    <w:tmpl w:val="AFC0D68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1">
    <w:nsid w:val="21E33AA6"/>
    <w:multiLevelType w:val="hybridMultilevel"/>
    <w:tmpl w:val="73ACEC8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386662B3"/>
    <w:multiLevelType w:val="hybridMultilevel"/>
    <w:tmpl w:val="82348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6B00269"/>
    <w:multiLevelType w:val="hybridMultilevel"/>
    <w:tmpl w:val="35AA3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9A8087E"/>
    <w:multiLevelType w:val="hybridMultilevel"/>
    <w:tmpl w:val="469E9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BF40863"/>
    <w:multiLevelType w:val="hybridMultilevel"/>
    <w:tmpl w:val="DAC694E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A0527D9"/>
    <w:multiLevelType w:val="hybridMultilevel"/>
    <w:tmpl w:val="F0A45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9C0F33"/>
    <w:multiLevelType w:val="hybridMultilevel"/>
    <w:tmpl w:val="812E5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44"/>
  </w:num>
  <w:num w:numId="39">
    <w:abstractNumId w:val="42"/>
  </w:num>
  <w:num w:numId="40">
    <w:abstractNumId w:val="43"/>
  </w:num>
  <w:num w:numId="41">
    <w:abstractNumId w:val="41"/>
  </w:num>
  <w:num w:numId="42">
    <w:abstractNumId w:val="38"/>
  </w:num>
  <w:num w:numId="43">
    <w:abstractNumId w:val="46"/>
  </w:num>
  <w:num w:numId="44">
    <w:abstractNumId w:val="47"/>
  </w:num>
  <w:num w:numId="45">
    <w:abstractNumId w:val="39"/>
  </w:num>
  <w:num w:numId="46">
    <w:abstractNumId w:val="37"/>
  </w:num>
  <w:num w:numId="47">
    <w:abstractNumId w:val="40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8E"/>
    <w:rsid w:val="001F4766"/>
    <w:rsid w:val="003649B1"/>
    <w:rsid w:val="003F5FF8"/>
    <w:rsid w:val="00410E31"/>
    <w:rsid w:val="00495B4A"/>
    <w:rsid w:val="00511E64"/>
    <w:rsid w:val="005C3AEA"/>
    <w:rsid w:val="006E403F"/>
    <w:rsid w:val="007552F8"/>
    <w:rsid w:val="007767D3"/>
    <w:rsid w:val="0084368E"/>
    <w:rsid w:val="009A36A0"/>
    <w:rsid w:val="00B26A85"/>
    <w:rsid w:val="00C730F2"/>
    <w:rsid w:val="00CF6E0D"/>
    <w:rsid w:val="00D7382A"/>
    <w:rsid w:val="00D87D43"/>
    <w:rsid w:val="00E22104"/>
    <w:rsid w:val="00F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7F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7D3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67D3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67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D4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7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7D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67D3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67D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67D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67D3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776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67D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767D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776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7D3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67D3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67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D4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7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7D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67D3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67D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67D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67D3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776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67D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767D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7767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ABCB-EEC1-4262-981E-A59F4DF4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Irtaza</dc:creator>
  <cp:keywords/>
  <dc:description/>
  <cp:lastModifiedBy>Philipp Nitsche</cp:lastModifiedBy>
  <cp:revision>13</cp:revision>
  <cp:lastPrinted>2014-06-12T12:42:00Z</cp:lastPrinted>
  <dcterms:created xsi:type="dcterms:W3CDTF">2014-04-24T09:50:00Z</dcterms:created>
  <dcterms:modified xsi:type="dcterms:W3CDTF">2014-06-12T12:43:00Z</dcterms:modified>
</cp:coreProperties>
</file>